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3474" w:rsidRPr="004846D1" w:rsidRDefault="00853474" w:rsidP="00853474">
      <w:pPr>
        <w:spacing w:before="200"/>
        <w:jc w:val="center"/>
        <w:rPr>
          <w:rFonts w:ascii="Garamond" w:hAnsi="Garamond"/>
          <w:b/>
          <w:color w:val="FFFFFF" w:themeColor="background1"/>
          <w:sz w:val="96"/>
          <w:szCs w:val="64"/>
          <w:u w:val="single"/>
        </w:rPr>
      </w:pPr>
      <w:r w:rsidRPr="004846D1">
        <w:rPr>
          <w:rFonts w:ascii="Garamond" w:hAnsi="Garamond"/>
          <w:b/>
          <w:noProof/>
          <w:color w:val="FFFFFF" w:themeColor="background1"/>
          <w:sz w:val="84"/>
          <w:szCs w:val="84"/>
          <w:u w:val="single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A64BECE" wp14:editId="55F8AE31">
                <wp:simplePos x="0" y="0"/>
                <wp:positionH relativeFrom="margin">
                  <wp:align>center</wp:align>
                </wp:positionH>
                <wp:positionV relativeFrom="paragraph">
                  <wp:posOffset>25508</wp:posOffset>
                </wp:positionV>
                <wp:extent cx="5831456" cy="810883"/>
                <wp:effectExtent l="0" t="0" r="17145" b="279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1456" cy="810883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FDD017" id="Rectangle 3" o:spid="_x0000_s1026" style="position:absolute;margin-left:0;margin-top:2pt;width:459.15pt;height:63.85pt;z-index:-25165721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" fillcolor="red" strokecolor="red" strokeweight="2pt">
                <w10:wrap anchorx="margin"/>
              </v:rect>
            </w:pict>
          </mc:Fallback>
        </mc:AlternateContent>
      </w:r>
      <w:r w:rsidRPr="004846D1">
        <w:rPr>
          <w:rFonts w:ascii="Garamond" w:hAnsi="Garamond"/>
          <w:b/>
          <w:noProof/>
          <w:color w:val="FFFFFF" w:themeColor="background1"/>
          <w:sz w:val="84"/>
          <w:szCs w:val="84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3F77F7" wp14:editId="5DEA180B">
                <wp:simplePos x="0" y="0"/>
                <wp:positionH relativeFrom="margin">
                  <wp:align>center</wp:align>
                </wp:positionH>
                <wp:positionV relativeFrom="paragraph">
                  <wp:posOffset>-59954</wp:posOffset>
                </wp:positionV>
                <wp:extent cx="6116128" cy="0"/>
                <wp:effectExtent l="0" t="0" r="3746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6128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495F89" id="Straight Connector 1" o:spid="_x0000_s1026" style="position:absolute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-4.7pt" to="481.6pt,-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" strokecolor="red">
                <w10:wrap anchorx="margin"/>
              </v:line>
            </w:pict>
          </mc:Fallback>
        </mc:AlternateContent>
      </w:r>
      <w:r>
        <w:rPr>
          <w:rFonts w:ascii="Garamond" w:hAnsi="Garamond"/>
          <w:b/>
          <w:color w:val="FFFFFF" w:themeColor="background1"/>
          <w:sz w:val="84"/>
          <w:szCs w:val="84"/>
          <w:u w:val="single"/>
        </w:rPr>
        <w:t>B</w:t>
      </w:r>
      <w:r>
        <w:rPr>
          <w:rFonts w:ascii="Garamond" w:hAnsi="Garamond"/>
          <w:b/>
          <w:color w:val="FFFFFF" w:themeColor="background1"/>
          <w:sz w:val="66"/>
          <w:szCs w:val="66"/>
          <w:u w:val="single"/>
        </w:rPr>
        <w:t>IBLIOGRAPHY</w:t>
      </w:r>
    </w:p>
    <w:p w:rsidR="00853474" w:rsidRDefault="00853474" w:rsidP="00853474">
      <w:pPr>
        <w:spacing w:before="60" w:after="0"/>
        <w:jc w:val="center"/>
        <w:rPr>
          <w:rFonts w:ascii="Garamond" w:hAnsi="Garamond"/>
          <w:sz w:val="28"/>
        </w:rPr>
      </w:pPr>
      <w:r w:rsidRPr="003B7928">
        <w:rPr>
          <w:rFonts w:ascii="Garamond" w:hAnsi="Garamond"/>
          <w:b/>
          <w:noProof/>
          <w:sz w:val="56"/>
          <w:szCs w:val="64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A94B9D" wp14:editId="11C6BC46">
                <wp:simplePos x="0" y="0"/>
                <wp:positionH relativeFrom="margin">
                  <wp:align>center</wp:align>
                </wp:positionH>
                <wp:positionV relativeFrom="paragraph">
                  <wp:posOffset>57282</wp:posOffset>
                </wp:positionV>
                <wp:extent cx="6116128" cy="0"/>
                <wp:effectExtent l="0" t="0" r="3746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6128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BDA55D" id="Straight Connector 2" o:spid="_x0000_s1026" style="position:absolute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4.5pt" to="481.6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" strokecolor="red">
                <w10:wrap anchorx="margin"/>
              </v:line>
            </w:pict>
          </mc:Fallback>
        </mc:AlternateContent>
      </w:r>
    </w:p>
    <w:p w:rsidR="005F2CD7" w:rsidRPr="008A1ADB" w:rsidRDefault="00FD1572" w:rsidP="00853474">
      <w:pPr>
        <w:spacing w:after="12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1) </w:t>
      </w:r>
      <w:r w:rsidR="007E23BB">
        <w:rPr>
          <w:rFonts w:ascii="Times New Roman" w:hAnsi="Times New Roman" w:cs="Times New Roman"/>
          <w:color w:val="000000"/>
          <w:sz w:val="24"/>
          <w:szCs w:val="24"/>
        </w:rPr>
        <w:t xml:space="preserve">Baum, David. "Reading a Phylogenetic Tree: The Meaning of Monophyletic Groups." </w:t>
      </w:r>
      <w:r w:rsidR="007E23BB">
        <w:rPr>
          <w:rFonts w:ascii="Times New Roman" w:hAnsi="Times New Roman" w:cs="Times New Roman"/>
          <w:i/>
          <w:color w:val="000000"/>
          <w:sz w:val="24"/>
          <w:szCs w:val="24"/>
        </w:rPr>
        <w:t>Scitable</w:t>
      </w:r>
      <w:r w:rsidR="007E23BB">
        <w:rPr>
          <w:rFonts w:ascii="Times New Roman" w:hAnsi="Times New Roman" w:cs="Times New Roman"/>
          <w:color w:val="000000"/>
          <w:sz w:val="24"/>
          <w:szCs w:val="24"/>
        </w:rPr>
        <w:t>. NatureEduc</w:t>
      </w:r>
      <w:r w:rsidR="005F2CD7">
        <w:rPr>
          <w:rFonts w:ascii="Times New Roman" w:hAnsi="Times New Roman" w:cs="Times New Roman"/>
          <w:color w:val="000000"/>
          <w:sz w:val="24"/>
          <w:szCs w:val="24"/>
        </w:rPr>
        <w:t xml:space="preserve">ation, 2008. Web. 12 Oct. 2015. </w:t>
      </w:r>
      <w:r w:rsidR="007E23BB">
        <w:rPr>
          <w:rFonts w:ascii="Times New Roman" w:hAnsi="Times New Roman" w:cs="Times New Roman"/>
          <w:color w:val="000000"/>
          <w:sz w:val="24"/>
          <w:szCs w:val="24"/>
        </w:rPr>
        <w:t xml:space="preserve">&lt;http://www.nature.com/scitable/topicpage/reading-a-phylogenetic-tree-the-meaning-of-41956&gt;. </w:t>
      </w:r>
    </w:p>
    <w:p w:rsidR="005F2CD7" w:rsidRPr="008A1ADB" w:rsidRDefault="00FD1572" w:rsidP="00853474">
      <w:pPr>
        <w:spacing w:after="12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2) </w:t>
      </w:r>
      <w:r w:rsidR="007E23BB">
        <w:rPr>
          <w:rFonts w:ascii="Times New Roman" w:hAnsi="Times New Roman" w:cs="Times New Roman"/>
          <w:color w:val="000000"/>
          <w:sz w:val="24"/>
          <w:szCs w:val="24"/>
        </w:rPr>
        <w:t xml:space="preserve">Baum, David A., and Susan Offner. "Phylogenies and Tree Thinking." </w:t>
      </w:r>
      <w:r w:rsidR="007E23BB">
        <w:rPr>
          <w:rFonts w:ascii="Times New Roman" w:hAnsi="Times New Roman" w:cs="Times New Roman"/>
          <w:i/>
          <w:color w:val="000000"/>
          <w:sz w:val="24"/>
          <w:szCs w:val="24"/>
        </w:rPr>
        <w:t>American Biology Teacher</w:t>
      </w:r>
      <w:r w:rsidR="007E23BB">
        <w:rPr>
          <w:rFonts w:ascii="Times New Roman" w:hAnsi="Times New Roman" w:cs="Times New Roman"/>
          <w:color w:val="000000"/>
          <w:sz w:val="24"/>
          <w:szCs w:val="24"/>
        </w:rPr>
        <w:t xml:space="preserve"> 70.4: 222-29. Print. </w:t>
      </w:r>
    </w:p>
    <w:p w:rsidR="005F2CD7" w:rsidRPr="008A1ADB" w:rsidRDefault="00FD1572" w:rsidP="00853474">
      <w:pPr>
        <w:spacing w:after="12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="007E23BB">
        <w:rPr>
          <w:rFonts w:ascii="Times New Roman" w:hAnsi="Times New Roman" w:cs="Times New Roman"/>
          <w:color w:val="000000"/>
          <w:sz w:val="24"/>
          <w:szCs w:val="24"/>
        </w:rPr>
        <w:t xml:space="preserve">Brown, Joseph W. </w:t>
      </w:r>
      <w:r w:rsidR="007E23BB">
        <w:rPr>
          <w:rFonts w:ascii="Times New Roman" w:hAnsi="Times New Roman" w:cs="Times New Roman"/>
          <w:i/>
          <w:color w:val="000000"/>
          <w:sz w:val="24"/>
          <w:szCs w:val="24"/>
        </w:rPr>
        <w:t>The State of Bayesian Phylogenetics</w:t>
      </w:r>
      <w:r w:rsidR="007E23BB">
        <w:rPr>
          <w:rFonts w:ascii="Times New Roman" w:hAnsi="Times New Roman" w:cs="Times New Roman"/>
          <w:color w:val="000000"/>
          <w:sz w:val="24"/>
          <w:szCs w:val="24"/>
        </w:rPr>
        <w:t>. N.p.: n.p., 2003. PDF file.</w:t>
      </w:r>
    </w:p>
    <w:p w:rsidR="005F2CD7" w:rsidRPr="008A1ADB" w:rsidRDefault="00FD1572" w:rsidP="00853474">
      <w:pPr>
        <w:spacing w:after="12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="007E23BB">
        <w:rPr>
          <w:rFonts w:ascii="Times New Roman" w:hAnsi="Times New Roman" w:cs="Times New Roman"/>
          <w:color w:val="000000"/>
          <w:sz w:val="24"/>
          <w:szCs w:val="24"/>
        </w:rPr>
        <w:t xml:space="preserve">"Division of AIDS (DAIDS)." </w:t>
      </w:r>
      <w:r w:rsidR="007E23BB">
        <w:rPr>
          <w:rFonts w:ascii="Times New Roman" w:hAnsi="Times New Roman" w:cs="Times New Roman"/>
          <w:i/>
          <w:color w:val="000000"/>
          <w:sz w:val="24"/>
          <w:szCs w:val="24"/>
        </w:rPr>
        <w:t>National Institute of Allergy and Infectious Diseaces</w:t>
      </w:r>
      <w:r w:rsidR="007E23BB">
        <w:rPr>
          <w:rFonts w:ascii="Times New Roman" w:hAnsi="Times New Roman" w:cs="Times New Roman"/>
          <w:color w:val="000000"/>
          <w:sz w:val="24"/>
          <w:szCs w:val="24"/>
        </w:rPr>
        <w:t xml:space="preserve">. N.p., n.d. Web. 12 Oct. 2015. &lt;http://www.niaid.nih.gov/about/organization/daids/Pages/default.aspx&gt;. </w:t>
      </w:r>
    </w:p>
    <w:p w:rsidR="005F2CD7" w:rsidRPr="008A1ADB" w:rsidRDefault="00FD1572" w:rsidP="00853474">
      <w:pPr>
        <w:spacing w:after="12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="007E23BB">
        <w:rPr>
          <w:rFonts w:ascii="Times New Roman" w:hAnsi="Times New Roman" w:cs="Times New Roman"/>
          <w:color w:val="000000"/>
          <w:sz w:val="24"/>
          <w:szCs w:val="24"/>
        </w:rPr>
        <w:t xml:space="preserve">Drummond, Alexei J., et al. "A Rough Guide to BEAST 1.4." </w:t>
      </w:r>
      <w:r w:rsidR="007E23BB">
        <w:rPr>
          <w:rFonts w:ascii="Times New Roman" w:hAnsi="Times New Roman" w:cs="Times New Roman"/>
          <w:i/>
          <w:color w:val="000000"/>
          <w:sz w:val="24"/>
          <w:szCs w:val="24"/>
        </w:rPr>
        <w:t>Molecular Evolution</w:t>
      </w:r>
      <w:r w:rsidR="007E23BB">
        <w:rPr>
          <w:rFonts w:ascii="Times New Roman" w:hAnsi="Times New Roman" w:cs="Times New Roman"/>
          <w:color w:val="000000"/>
          <w:sz w:val="24"/>
          <w:szCs w:val="24"/>
        </w:rPr>
        <w:t>: 1-41. PDF file.</w:t>
      </w:r>
    </w:p>
    <w:p w:rsidR="005F2CD7" w:rsidRPr="008A1ADB" w:rsidRDefault="00FD1572" w:rsidP="00853474">
      <w:pPr>
        <w:spacing w:after="12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="007E23BB">
        <w:rPr>
          <w:rFonts w:ascii="Times New Roman" w:hAnsi="Times New Roman" w:cs="Times New Roman"/>
          <w:color w:val="000000"/>
          <w:sz w:val="24"/>
          <w:szCs w:val="24"/>
        </w:rPr>
        <w:t xml:space="preserve">"HIV-1 Subtypes." </w:t>
      </w:r>
      <w:r w:rsidR="007E23BB">
        <w:rPr>
          <w:rFonts w:ascii="Times New Roman" w:hAnsi="Times New Roman" w:cs="Times New Roman"/>
          <w:i/>
          <w:color w:val="000000"/>
          <w:sz w:val="24"/>
          <w:szCs w:val="24"/>
        </w:rPr>
        <w:t>Aidsmap</w:t>
      </w:r>
      <w:r w:rsidR="007E23BB">
        <w:rPr>
          <w:rFonts w:ascii="Times New Roman" w:hAnsi="Times New Roman" w:cs="Times New Roman"/>
          <w:color w:val="000000"/>
          <w:sz w:val="24"/>
          <w:szCs w:val="24"/>
        </w:rPr>
        <w:t>. NAM, n.d. Web. 5 Feb. 2016. &lt;http://www.aidsmap.com/HIV-1-subtypes/page/1322996/&gt;.</w:t>
      </w:r>
    </w:p>
    <w:p w:rsidR="005F2CD7" w:rsidRPr="008A1ADB" w:rsidRDefault="00FD1572" w:rsidP="00853474">
      <w:pPr>
        <w:spacing w:after="12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="007E23BB">
        <w:rPr>
          <w:rFonts w:ascii="Times New Roman" w:hAnsi="Times New Roman" w:cs="Times New Roman"/>
          <w:color w:val="000000"/>
          <w:sz w:val="24"/>
          <w:szCs w:val="24"/>
        </w:rPr>
        <w:t xml:space="preserve">"HIV's Not-So-Ancient History." </w:t>
      </w:r>
      <w:r w:rsidR="007E23BB">
        <w:rPr>
          <w:rFonts w:ascii="Times New Roman" w:hAnsi="Times New Roman" w:cs="Times New Roman"/>
          <w:i/>
          <w:color w:val="000000"/>
          <w:sz w:val="24"/>
          <w:szCs w:val="24"/>
        </w:rPr>
        <w:t>Understanding Evolution</w:t>
      </w:r>
      <w:r w:rsidR="007E23BB">
        <w:rPr>
          <w:rFonts w:ascii="Times New Roman" w:hAnsi="Times New Roman" w:cs="Times New Roman"/>
          <w:color w:val="000000"/>
          <w:sz w:val="24"/>
          <w:szCs w:val="24"/>
        </w:rPr>
        <w:t>. UC Berkeley, n.d. Web. 5 Feb. 2016. &lt;http://evolution.berkeley.edu/evolibrary/news/081101_hivorigins&gt;.</w:t>
      </w:r>
    </w:p>
    <w:p w:rsidR="005F2CD7" w:rsidRPr="008A1ADB" w:rsidRDefault="00FD1572" w:rsidP="00853474">
      <w:pPr>
        <w:spacing w:after="12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="007E23BB">
        <w:rPr>
          <w:rFonts w:ascii="Times New Roman" w:hAnsi="Times New Roman" w:cs="Times New Roman"/>
          <w:color w:val="000000"/>
          <w:sz w:val="24"/>
          <w:szCs w:val="24"/>
        </w:rPr>
        <w:t>Huelsenbeck</w:t>
      </w:r>
      <w:proofErr w:type="spellEnd"/>
      <w:r w:rsidR="007E23BB">
        <w:rPr>
          <w:rFonts w:ascii="Times New Roman" w:hAnsi="Times New Roman" w:cs="Times New Roman"/>
          <w:color w:val="000000"/>
          <w:sz w:val="24"/>
          <w:szCs w:val="24"/>
        </w:rPr>
        <w:t xml:space="preserve">, John P., Bruce Rannala, and John P. Masty. "An Introduction to Bayesian Inference of Phylogeny." </w:t>
      </w:r>
      <w:r w:rsidR="007E23BB">
        <w:rPr>
          <w:rFonts w:ascii="Times New Roman" w:hAnsi="Times New Roman" w:cs="Times New Roman"/>
          <w:i/>
          <w:color w:val="000000"/>
          <w:sz w:val="24"/>
          <w:szCs w:val="24"/>
        </w:rPr>
        <w:t>Science</w:t>
      </w:r>
      <w:r w:rsidR="007E23BB">
        <w:rPr>
          <w:rFonts w:ascii="Times New Roman" w:hAnsi="Times New Roman" w:cs="Times New Roman"/>
          <w:color w:val="000000"/>
          <w:sz w:val="24"/>
          <w:szCs w:val="24"/>
        </w:rPr>
        <w:t xml:space="preserve">: 1-7. </w:t>
      </w:r>
      <w:r w:rsidR="007E23BB">
        <w:rPr>
          <w:rFonts w:ascii="Times New Roman" w:hAnsi="Times New Roman" w:cs="Times New Roman"/>
          <w:i/>
          <w:color w:val="000000"/>
          <w:sz w:val="24"/>
          <w:szCs w:val="24"/>
        </w:rPr>
        <w:t>Science</w:t>
      </w:r>
      <w:r w:rsidR="007E23BB">
        <w:rPr>
          <w:rFonts w:ascii="Times New Roman" w:hAnsi="Times New Roman" w:cs="Times New Roman"/>
          <w:color w:val="000000"/>
          <w:sz w:val="24"/>
          <w:szCs w:val="24"/>
        </w:rPr>
        <w:t>. Web. 5 Feb. 2016. &lt;http://www.sciencemag.org/site/feature/data/1050262.pdf&gt;.</w:t>
      </w:r>
    </w:p>
    <w:p w:rsidR="005F2CD7" w:rsidRPr="008A1ADB" w:rsidRDefault="00FD1572" w:rsidP="00853474">
      <w:pPr>
        <w:spacing w:after="12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="007E23BB">
        <w:rPr>
          <w:rFonts w:ascii="Times New Roman" w:hAnsi="Times New Roman" w:cs="Times New Roman"/>
          <w:color w:val="000000"/>
          <w:sz w:val="24"/>
          <w:szCs w:val="24"/>
        </w:rPr>
        <w:t xml:space="preserve">"Human Immunodeficiency Virus Type 2 (HIV-2)." </w:t>
      </w:r>
      <w:r w:rsidR="007E23BB">
        <w:rPr>
          <w:rFonts w:ascii="Times New Roman" w:hAnsi="Times New Roman" w:cs="Times New Roman"/>
          <w:i/>
          <w:color w:val="000000"/>
          <w:sz w:val="24"/>
          <w:szCs w:val="24"/>
        </w:rPr>
        <w:t>HIV Clinical Resource</w:t>
      </w:r>
      <w:r w:rsidR="007E23BB">
        <w:rPr>
          <w:rFonts w:ascii="Times New Roman" w:hAnsi="Times New Roman" w:cs="Times New Roman"/>
          <w:color w:val="000000"/>
          <w:sz w:val="24"/>
          <w:szCs w:val="24"/>
        </w:rPr>
        <w:t>. N.p., n.d. Web. 15 Nov. 2015. &lt;http://www.hivguidelines.org/clinical-guidelines/adults/human-immunod</w:t>
      </w:r>
      <w:r w:rsidR="005F2CD7">
        <w:rPr>
          <w:rFonts w:ascii="Times New Roman" w:hAnsi="Times New Roman" w:cs="Times New Roman"/>
          <w:color w:val="000000"/>
          <w:sz w:val="24"/>
          <w:szCs w:val="24"/>
        </w:rPr>
        <w:t>eficiency-virus-type-2-hiv-2/&gt;.</w:t>
      </w:r>
    </w:p>
    <w:p w:rsidR="005F2CD7" w:rsidRPr="008A1ADB" w:rsidRDefault="00FD1572" w:rsidP="00853474">
      <w:pPr>
        <w:spacing w:after="12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="007E23BB">
        <w:rPr>
          <w:rFonts w:ascii="Times New Roman" w:hAnsi="Times New Roman" w:cs="Times New Roman"/>
          <w:color w:val="000000"/>
          <w:sz w:val="24"/>
          <w:szCs w:val="24"/>
        </w:rPr>
        <w:t>Nyamweya</w:t>
      </w:r>
      <w:proofErr w:type="spellEnd"/>
      <w:r w:rsidR="007E23BB">
        <w:rPr>
          <w:rFonts w:ascii="Times New Roman" w:hAnsi="Times New Roman" w:cs="Times New Roman"/>
          <w:color w:val="000000"/>
          <w:sz w:val="24"/>
          <w:szCs w:val="24"/>
        </w:rPr>
        <w:t xml:space="preserve">, Samuel, et al. "Comparing HIV-1 and HIV-2 Infection: Lessons for Viral Immunopathogenesis." </w:t>
      </w:r>
      <w:r w:rsidR="007E23BB">
        <w:rPr>
          <w:rFonts w:ascii="Times New Roman" w:hAnsi="Times New Roman" w:cs="Times New Roman"/>
          <w:i/>
          <w:color w:val="000000"/>
          <w:sz w:val="24"/>
          <w:szCs w:val="24"/>
        </w:rPr>
        <w:t>Wiley Online Library</w:t>
      </w:r>
      <w:r w:rsidR="007E23BB">
        <w:rPr>
          <w:rFonts w:ascii="Times New Roman" w:hAnsi="Times New Roman" w:cs="Times New Roman"/>
          <w:color w:val="000000"/>
          <w:sz w:val="24"/>
          <w:szCs w:val="24"/>
        </w:rPr>
        <w:t>. N.p., n.d. Web. 15 Nov. 2015. &lt;http://www.ncb</w:t>
      </w:r>
      <w:r w:rsidR="005F2CD7">
        <w:rPr>
          <w:rFonts w:ascii="Times New Roman" w:hAnsi="Times New Roman" w:cs="Times New Roman"/>
          <w:color w:val="000000"/>
          <w:sz w:val="24"/>
          <w:szCs w:val="24"/>
        </w:rPr>
        <w:t>i.nlm.nih.gov/pubmed/23444290&gt;.</w:t>
      </w:r>
    </w:p>
    <w:p w:rsidR="005F2CD7" w:rsidRPr="008A1ADB" w:rsidRDefault="00FD1572" w:rsidP="00853474">
      <w:pPr>
        <w:spacing w:after="12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="007E23BB">
        <w:rPr>
          <w:rFonts w:ascii="Times New Roman" w:hAnsi="Times New Roman" w:cs="Times New Roman"/>
          <w:color w:val="000000"/>
          <w:sz w:val="24"/>
          <w:szCs w:val="24"/>
        </w:rPr>
        <w:t xml:space="preserve">"Phylogeny". </w:t>
      </w:r>
      <w:r w:rsidR="007E23BB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Encyclopædia Britannica. Encyclopædia Britannica Online. </w:t>
      </w:r>
      <w:r w:rsidR="007E23BB">
        <w:rPr>
          <w:rFonts w:ascii="Times New Roman" w:hAnsi="Times New Roman" w:cs="Times New Roman"/>
          <w:color w:val="000000"/>
          <w:sz w:val="24"/>
          <w:szCs w:val="24"/>
        </w:rPr>
        <w:t>Encyclopædia Britannica Inc., 2015. Web. 12 Oct. 2015 &lt;http://www.bri</w:t>
      </w:r>
      <w:r w:rsidR="005F2CD7">
        <w:rPr>
          <w:rFonts w:ascii="Times New Roman" w:hAnsi="Times New Roman" w:cs="Times New Roman"/>
          <w:color w:val="000000"/>
          <w:sz w:val="24"/>
          <w:szCs w:val="24"/>
        </w:rPr>
        <w:t>tannica.com/science/phylogeny&gt;.</w:t>
      </w:r>
    </w:p>
    <w:p w:rsidR="005F2CD7" w:rsidRPr="008A1ADB" w:rsidRDefault="00FD1572" w:rsidP="00853474">
      <w:pPr>
        <w:spacing w:after="12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="007E23BB">
        <w:rPr>
          <w:rFonts w:ascii="Times New Roman" w:hAnsi="Times New Roman" w:cs="Times New Roman"/>
          <w:color w:val="000000"/>
          <w:sz w:val="24"/>
          <w:szCs w:val="24"/>
        </w:rPr>
        <w:t>Thanukos</w:t>
      </w:r>
      <w:proofErr w:type="spellEnd"/>
      <w:r w:rsidR="007E23BB">
        <w:rPr>
          <w:rFonts w:ascii="Times New Roman" w:hAnsi="Times New Roman" w:cs="Times New Roman"/>
          <w:color w:val="000000"/>
          <w:sz w:val="24"/>
          <w:szCs w:val="24"/>
        </w:rPr>
        <w:t xml:space="preserve">, Anna. "Phylogenetic Systematics, a.k.a. Evolutionary Trees." </w:t>
      </w:r>
      <w:r w:rsidR="007E23BB">
        <w:rPr>
          <w:rFonts w:ascii="Times New Roman" w:hAnsi="Times New Roman" w:cs="Times New Roman"/>
          <w:i/>
          <w:color w:val="000000"/>
          <w:sz w:val="24"/>
          <w:szCs w:val="24"/>
        </w:rPr>
        <w:t>Understanding Evolution</w:t>
      </w:r>
      <w:r w:rsidR="007E23BB">
        <w:rPr>
          <w:rFonts w:ascii="Times New Roman" w:hAnsi="Times New Roman" w:cs="Times New Roman"/>
          <w:color w:val="000000"/>
          <w:sz w:val="24"/>
          <w:szCs w:val="24"/>
        </w:rPr>
        <w:t>. U of California Museum of Paleontology, 2006. Web. 12 Oct. 2015. &lt;http://evolution.berkeley.edu/evolib</w:t>
      </w:r>
      <w:r w:rsidR="005F2CD7">
        <w:rPr>
          <w:rFonts w:ascii="Times New Roman" w:hAnsi="Times New Roman" w:cs="Times New Roman"/>
          <w:color w:val="000000"/>
          <w:sz w:val="24"/>
          <w:szCs w:val="24"/>
        </w:rPr>
        <w:t>rary/article/phylogenetics_01&gt;.</w:t>
      </w:r>
    </w:p>
    <w:p w:rsidR="00D87AEE" w:rsidRDefault="00FD1572" w:rsidP="00853474">
      <w:pPr>
        <w:spacing w:after="120" w:line="240" w:lineRule="auto"/>
        <w:ind w:left="720" w:hanging="720"/>
      </w:pPr>
      <w:r>
        <w:rPr>
          <w:rFonts w:ascii="Times New Roman" w:hAnsi="Times New Roman" w:cs="Times New Roman"/>
          <w:color w:val="000000"/>
          <w:sz w:val="24"/>
          <w:szCs w:val="24"/>
        </w:rPr>
        <w:t>13</w:t>
      </w:r>
      <w:bookmarkStart w:id="0" w:name="_GoBack"/>
      <w:bookmarkEnd w:id="0"/>
      <w:r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="007E23BB">
        <w:rPr>
          <w:rFonts w:ascii="Times New Roman" w:hAnsi="Times New Roman" w:cs="Times New Roman"/>
          <w:color w:val="000000"/>
          <w:sz w:val="24"/>
          <w:szCs w:val="24"/>
        </w:rPr>
        <w:t xml:space="preserve">"What Is BEAST?" </w:t>
      </w:r>
      <w:r w:rsidR="007E23BB">
        <w:rPr>
          <w:rFonts w:ascii="Times New Roman" w:hAnsi="Times New Roman" w:cs="Times New Roman"/>
          <w:i/>
          <w:color w:val="000000"/>
          <w:sz w:val="24"/>
          <w:szCs w:val="24"/>
        </w:rPr>
        <w:t>BEAST Software - Bayesian Evolutionary Analysis Sampling Trees</w:t>
      </w:r>
      <w:r w:rsidR="007E23BB">
        <w:rPr>
          <w:rFonts w:ascii="Times New Roman" w:hAnsi="Times New Roman" w:cs="Times New Roman"/>
          <w:color w:val="000000"/>
          <w:sz w:val="24"/>
          <w:szCs w:val="24"/>
        </w:rPr>
        <w:t>. BEAST, n.d. Web. 5 Feb. 2016. &lt;http://beast.bio.ed.ac.uk/&gt;.</w:t>
      </w:r>
    </w:p>
    <w:sectPr w:rsidR="00D87AEE" w:rsidSect="00853474">
      <w:headerReference w:type="default" r:id="rId8"/>
      <w:pgSz w:w="12240" w:h="15840" w:code="9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2A9C" w:rsidRDefault="00052A9C" w:rsidP="006E0FDA">
      <w:pPr>
        <w:spacing w:after="0" w:line="240" w:lineRule="auto"/>
      </w:pPr>
      <w:r>
        <w:separator/>
      </w:r>
    </w:p>
  </w:endnote>
  <w:endnote w:type="continuationSeparator" w:id="0">
    <w:p w:rsidR="00052A9C" w:rsidRDefault="00052A9C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2A9C" w:rsidRDefault="00052A9C" w:rsidP="006E0FDA">
      <w:pPr>
        <w:spacing w:after="0" w:line="240" w:lineRule="auto"/>
      </w:pPr>
      <w:r>
        <w:separator/>
      </w:r>
    </w:p>
  </w:footnote>
  <w:footnote w:type="continuationSeparator" w:id="0">
    <w:p w:rsidR="00052A9C" w:rsidRDefault="00052A9C" w:rsidP="006E0F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1ADB" w:rsidRDefault="008A1ADB" w:rsidP="00AF3C6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 w15:restartNumberingAfterBreak="0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4E030807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64E"/>
    <w:rsid w:val="00052A9C"/>
    <w:rsid w:val="00065F9C"/>
    <w:rsid w:val="000F6147"/>
    <w:rsid w:val="00112029"/>
    <w:rsid w:val="00135412"/>
    <w:rsid w:val="003222FA"/>
    <w:rsid w:val="00361FF4"/>
    <w:rsid w:val="003B5299"/>
    <w:rsid w:val="00493A0C"/>
    <w:rsid w:val="004D6B48"/>
    <w:rsid w:val="004E4877"/>
    <w:rsid w:val="00531A4E"/>
    <w:rsid w:val="00535F5A"/>
    <w:rsid w:val="00555F58"/>
    <w:rsid w:val="005F2CD7"/>
    <w:rsid w:val="006E6663"/>
    <w:rsid w:val="007E23BB"/>
    <w:rsid w:val="00853474"/>
    <w:rsid w:val="008A1ADB"/>
    <w:rsid w:val="008B3AC2"/>
    <w:rsid w:val="008F680D"/>
    <w:rsid w:val="00A869A4"/>
    <w:rsid w:val="00AC197E"/>
    <w:rsid w:val="00AF3C66"/>
    <w:rsid w:val="00B21D59"/>
    <w:rsid w:val="00BD419F"/>
    <w:rsid w:val="00CD732B"/>
    <w:rsid w:val="00D87AEE"/>
    <w:rsid w:val="00DF064E"/>
    <w:rsid w:val="00F71F95"/>
    <w:rsid w:val="00FB45FF"/>
    <w:rsid w:val="00FD1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D461F"/>
  <w15:docId w15:val="{502EA367-8FE8-4C7C-AB35-28F1D8CBF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61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customStyle="1" w:styleId="DefaultParagraphFontPHPDOCX">
    <w:name w:val="Default Paragraph Font PHPDOCX"/>
    <w:uiPriority w:val="1"/>
    <w:semiHidden/>
    <w:unhideWhenUsed/>
  </w:style>
  <w:style w:type="numbering" w:customStyle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customStyle="1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customStyle="1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customStyle="1" w:styleId="StrongPHPDOCX">
    <w:name w:val="Strong PHPDOCX"/>
    <w:basedOn w:val="DefaultParagraphFontPHPDOCX"/>
    <w:uiPriority w:val="22"/>
    <w:qFormat/>
    <w:rsid w:val="00DF064E"/>
    <w:rPr>
      <w:b/>
      <w:bCs/>
    </w:rPr>
  </w:style>
  <w:style w:type="paragraph" w:customStyle="1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customStyle="1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customStyle="1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customStyle="1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customStyle="1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customStyle="1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basedOn w:val="NormalTablePHPDOCX"/>
    <w:uiPriority w:val="59"/>
    <w:rsid w:val="00493A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PHPDOCX">
    <w:name w:val="Light Shading PHPDOCX"/>
    <w:basedOn w:val="NormalTablePHPDOCX"/>
    <w:uiPriority w:val="60"/>
    <w:rsid w:val="00493A0C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basedOn w:val="NormalTablePHPDOCX"/>
    <w:uiPriority w:val="60"/>
    <w:rsid w:val="00493A0C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Accent2PHPDOCX">
    <w:name w:val="Light Shading Accent 2 PHPDOCX"/>
    <w:basedOn w:val="NormalTablePHPDOCX"/>
    <w:uiPriority w:val="60"/>
    <w:rsid w:val="00493A0C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Accent3PHPDOCX">
    <w:name w:val="Light Shading Accent 3 PHPDOCX"/>
    <w:basedOn w:val="NormalTablePHPDOCX"/>
    <w:uiPriority w:val="60"/>
    <w:rsid w:val="00493A0C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ghtShadingAccent4PHPDOCX">
    <w:name w:val="Light Shading Accent 4 PHPDOCX"/>
    <w:basedOn w:val="NormalTablePHPDOCX"/>
    <w:uiPriority w:val="60"/>
    <w:rsid w:val="00493A0C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customStyle="1" w:styleId="LightShadingAccent5PHPDOCX">
    <w:name w:val="Light Shading Accent 5 PHPDOCX"/>
    <w:basedOn w:val="NormalTablePHPDOCX"/>
    <w:uiPriority w:val="60"/>
    <w:rsid w:val="00493A0C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basedOn w:val="NormalTablePHPDOCX"/>
    <w:uiPriority w:val="61"/>
    <w:rsid w:val="00493A0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basedOn w:val="NormalTablePHPDOCX"/>
    <w:uiPriority w:val="61"/>
    <w:rsid w:val="00493A0C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Accent2PHPDOCX">
    <w:name w:val="Light List Accent 2 PHPDOCX"/>
    <w:basedOn w:val="NormalTablePHPDOCX"/>
    <w:uiPriority w:val="61"/>
    <w:rsid w:val="00493A0C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ghtListAccent3PHPDOCX">
    <w:name w:val="Light List Accent 3 PHPDOCX"/>
    <w:basedOn w:val="NormalTablePHPDOCX"/>
    <w:uiPriority w:val="61"/>
    <w:rsid w:val="00493A0C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LightListAccent4PHPDOCX">
    <w:name w:val="Light List Accent 4 PHPDOCX"/>
    <w:basedOn w:val="NormalTablePHPDOCX"/>
    <w:uiPriority w:val="61"/>
    <w:rsid w:val="00493A0C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ListAccent5PHPDOCX">
    <w:name w:val="Light List Accent 5 PHPDOCX"/>
    <w:basedOn w:val="NormalTablePHPDOCX"/>
    <w:uiPriority w:val="61"/>
    <w:rsid w:val="00493A0C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LightListAccent6PHPDOCX">
    <w:name w:val="Light List Accent 6 PHPDOCX"/>
    <w:basedOn w:val="NormalTablePHPDOCX"/>
    <w:uiPriority w:val="61"/>
    <w:rsid w:val="00493A0C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PHPDOCX">
    <w:name w:val="Light Grid PHPDOCX"/>
    <w:basedOn w:val="NormalTablePHPDOCX"/>
    <w:uiPriority w:val="62"/>
    <w:rsid w:val="00493A0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1PHPDOCX">
    <w:name w:val="Light Grid 1 PHPDOCX"/>
    <w:basedOn w:val="NormalTablePHPDOCX"/>
    <w:uiPriority w:val="62"/>
    <w:rsid w:val="00493A0C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ghtGrid2PHPDOCX">
    <w:name w:val="Light Grid 2 PHPDOCX"/>
    <w:basedOn w:val="NormalTablePHPDOCX"/>
    <w:uiPriority w:val="62"/>
    <w:rsid w:val="00112029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customStyle="1" w:styleId="LightGrid3PHPDOCX">
    <w:name w:val="Light Grid 3 PHPDOCX"/>
    <w:basedOn w:val="NormalTablePHPDOCX"/>
    <w:uiPriority w:val="62"/>
    <w:rsid w:val="00112029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customStyle="1" w:styleId="LightGrid4PHPDOCX">
    <w:name w:val="Light Grid 4 PHPDOCX"/>
    <w:basedOn w:val="NormalTablePHPDOCX"/>
    <w:uiPriority w:val="62"/>
    <w:rsid w:val="00112029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customStyle="1" w:styleId="LightGrid5PHPDOCX">
    <w:name w:val="Light Grid 5 PHPDOCX"/>
    <w:basedOn w:val="NormalTablePHPDOCX"/>
    <w:uiPriority w:val="62"/>
    <w:rsid w:val="00112029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LightGrid6PHPDOCX">
    <w:name w:val="Light Grid 6 PHPDOCX"/>
    <w:basedOn w:val="NormalTablePHPDOCX"/>
    <w:uiPriority w:val="62"/>
    <w:rsid w:val="00112029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MediumShading1PHPDOCX">
    <w:name w:val="Medium Shading 1 PHPDOCX"/>
    <w:basedOn w:val="NormalTablePHPDOCX"/>
    <w:uiPriority w:val="63"/>
    <w:rsid w:val="00535F5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1PHPDOCX">
    <w:name w:val="Medium Shading 1 Accent 1 PHPDOCX"/>
    <w:basedOn w:val="NormalTablePHPDOCX"/>
    <w:uiPriority w:val="63"/>
    <w:rsid w:val="00535F5A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2PHPDOCX">
    <w:name w:val="Medium Shading 1 Accent 2 PHPDOCX"/>
    <w:basedOn w:val="NormalTablePHPDOCX"/>
    <w:uiPriority w:val="63"/>
    <w:rsid w:val="00535F5A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3PHPDOCX">
    <w:name w:val="Medium Shading 1 Accent 3 PHPDOCX"/>
    <w:basedOn w:val="NormalTablePHPDOCX"/>
    <w:uiPriority w:val="63"/>
    <w:rsid w:val="00535F5A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4PHPDOCX">
    <w:name w:val="Medium Shading 1 Accent 4 PHPDOCX"/>
    <w:basedOn w:val="NormalTablePHPDOCX"/>
    <w:uiPriority w:val="63"/>
    <w:rsid w:val="00535F5A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5PHPDOCX">
    <w:name w:val="Medium Shading 1 Accent 5 PHPDOCX"/>
    <w:basedOn w:val="NormalTablePHPDOCX"/>
    <w:uiPriority w:val="63"/>
    <w:rsid w:val="00535F5A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6PHPDOCX">
    <w:name w:val="Medium Shading 1 Accent 6 PHPDOCX"/>
    <w:basedOn w:val="NormalTablePHPDOCX"/>
    <w:uiPriority w:val="63"/>
    <w:rsid w:val="00535F5A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PHPDOCX">
    <w:name w:val="Medium Shading 2 PHPDOCX"/>
    <w:basedOn w:val="NormalTablePHPDOCX"/>
    <w:uiPriority w:val="64"/>
    <w:rsid w:val="00535F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1PHPDOCX">
    <w:name w:val="Medium Shading 2 Accent 1 PHPDOCX"/>
    <w:basedOn w:val="NormalTablePHPDOCX"/>
    <w:uiPriority w:val="64"/>
    <w:rsid w:val="00535F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2PHPDOCX">
    <w:name w:val="Medium Shading 2 Accent 2 PHPDOCX"/>
    <w:basedOn w:val="NormalTablePHPDOCX"/>
    <w:uiPriority w:val="64"/>
    <w:rsid w:val="00535F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3PHPDOCX">
    <w:name w:val="Medium Shading 2 Accent 3 PHPDOCX"/>
    <w:basedOn w:val="NormalTablePHPDOCX"/>
    <w:uiPriority w:val="64"/>
    <w:rsid w:val="00535F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4PHPDOCX">
    <w:name w:val="Medium Shading 2 Accent 4 PHPDOCX"/>
    <w:basedOn w:val="NormalTablePHPDOCX"/>
    <w:uiPriority w:val="64"/>
    <w:rsid w:val="00535F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5PHPDOCX">
    <w:name w:val="Medium Shading 2 Accent 5 PHPDOCX"/>
    <w:basedOn w:val="NormalTablePHPDOCX"/>
    <w:uiPriority w:val="64"/>
    <w:rsid w:val="00361FF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6PHPDOCX">
    <w:name w:val="Medium Shading 2 Accent 6 PHPDOCX"/>
    <w:basedOn w:val="NormalTablePHPDOCX"/>
    <w:uiPriority w:val="64"/>
    <w:rsid w:val="00361FF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PHPDOCX">
    <w:name w:val="Medium List 1 PHPDOCX"/>
    <w:basedOn w:val="NormalTablePHPDOCX"/>
    <w:uiPriority w:val="65"/>
    <w:rsid w:val="00361FF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Accent1PHPDOCX">
    <w:name w:val="Medium List 1 Accent 1 PHPDOCX"/>
    <w:basedOn w:val="NormalTablePHPDOCX"/>
    <w:uiPriority w:val="65"/>
    <w:rsid w:val="00361FF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MediumList1Accent2PHPDOCX">
    <w:name w:val="Medium List 1 Accent 2 PHPDOCX"/>
    <w:basedOn w:val="NormalTablePHPDOCX"/>
    <w:uiPriority w:val="65"/>
    <w:rsid w:val="00361FF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customStyle="1" w:styleId="MediumList1Accent3PHPDOCX">
    <w:name w:val="Medium List 1 Accent 3 PHPDOCX"/>
    <w:basedOn w:val="NormalTablePHPDOCX"/>
    <w:uiPriority w:val="65"/>
    <w:rsid w:val="00361FF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customStyle="1" w:styleId="MediumList1Accent4PHPDOCX">
    <w:name w:val="Medium List 1 Accent 4 PHPDOCX"/>
    <w:basedOn w:val="NormalTablePHPDOCX"/>
    <w:uiPriority w:val="65"/>
    <w:rsid w:val="00361FF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customStyle="1" w:styleId="MediumList1Accent5PHPDOCX">
    <w:name w:val="Medium List 1 Accent 5 PHPDOCX"/>
    <w:basedOn w:val="NormalTablePHPDOCX"/>
    <w:uiPriority w:val="65"/>
    <w:rsid w:val="00361FF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customStyle="1" w:styleId="MediumList1Accent6PHPDOCX">
    <w:name w:val="Medium List 1 Accent 6 PHPDOCX"/>
    <w:basedOn w:val="NormalTablePHPDOCX"/>
    <w:uiPriority w:val="65"/>
    <w:rsid w:val="00361FF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PHPDOCX">
    <w:name w:val="Medium List 2 PHPDOCX"/>
    <w:basedOn w:val="NormalTablePHPDOCX"/>
    <w:uiPriority w:val="66"/>
    <w:rsid w:val="00361FF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1PHPDOCX">
    <w:name w:val="Medium List 2 Accent 1 PHPDOCX"/>
    <w:basedOn w:val="NormalTablePHPDOCX"/>
    <w:uiPriority w:val="66"/>
    <w:rsid w:val="00361FF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2PHPDOCX">
    <w:name w:val="Medium List 2 Accent 2 PHPDOCX"/>
    <w:basedOn w:val="NormalTablePHPDOCX"/>
    <w:uiPriority w:val="66"/>
    <w:rsid w:val="00361FF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3PHPDOCX">
    <w:name w:val="Medium List 2 Accent 3 PHPDOCX"/>
    <w:basedOn w:val="NormalTablePHPDOCX"/>
    <w:uiPriority w:val="66"/>
    <w:rsid w:val="00361FF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4PHPDOCX">
    <w:name w:val="Medium List 2 Accent 4 PHPDOCX"/>
    <w:basedOn w:val="NormalTablePHPDOCX"/>
    <w:uiPriority w:val="66"/>
    <w:rsid w:val="00361FF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5PHPDOCX">
    <w:name w:val="Medium List 2 Accent 5 PHPDOCX"/>
    <w:basedOn w:val="NormalTablePHPDOCX"/>
    <w:uiPriority w:val="66"/>
    <w:rsid w:val="00361FF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6PHPDOCX">
    <w:name w:val="Medium List 2 Accent 6 PHPDOCX"/>
    <w:basedOn w:val="NormalTablePHPDOCX"/>
    <w:uiPriority w:val="66"/>
    <w:rsid w:val="00361FF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PHPDOCX">
    <w:name w:val="Medium Grid 1 PHPDOCX"/>
    <w:basedOn w:val="NormalTablePHPDOCX"/>
    <w:uiPriority w:val="67"/>
    <w:rsid w:val="00361FF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ediumGrid1Accent1PHPDOCX">
    <w:name w:val="Medium Grid 1 Accent 1 PHPDOCX"/>
    <w:basedOn w:val="NormalTablePHPDOCX"/>
    <w:uiPriority w:val="67"/>
    <w:rsid w:val="00361FF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MediumGrid1Accent2PHPDOCX">
    <w:name w:val="Medium Grid 1 Accent 2 PHPDOCX"/>
    <w:basedOn w:val="NormalTablePHPDOCX"/>
    <w:uiPriority w:val="67"/>
    <w:rsid w:val="00361FF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MediumGrid1Accent3PHPDOCX">
    <w:name w:val="Medium Grid 1 Accent 3 PHPDOCX"/>
    <w:basedOn w:val="NormalTablePHPDOCX"/>
    <w:uiPriority w:val="67"/>
    <w:rsid w:val="00361FF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MediumGrid1Accent4PHPDOCX">
    <w:name w:val="Medium Grid 1 Accent 4 PHPDOCX"/>
    <w:basedOn w:val="NormalTablePHPDOCX"/>
    <w:uiPriority w:val="67"/>
    <w:rsid w:val="00361FF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MediumGrid1Accent5PHPDOCX">
    <w:name w:val="Medium Grid 1 Accent 5 PHPDOCX"/>
    <w:basedOn w:val="NormalTablePHPDOCX"/>
    <w:uiPriority w:val="67"/>
    <w:rsid w:val="00361FF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MediumGrid1Accent6PHPDOCX">
    <w:name w:val="Medium Grid 1 Accent 6 PHPDOCX"/>
    <w:basedOn w:val="NormalTablePHPDOCX"/>
    <w:uiPriority w:val="67"/>
    <w:rsid w:val="00361FF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PHPDOCX">
    <w:name w:val="Medium Grid 2 PHPDOCX"/>
    <w:basedOn w:val="NormalTablePHPDOCX"/>
    <w:uiPriority w:val="68"/>
    <w:rsid w:val="00361FF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1PHPDOCX">
    <w:name w:val="Medium Grid 2 Accent 1 PHPDOCX"/>
    <w:basedOn w:val="NormalTablePHPDOCX"/>
    <w:uiPriority w:val="68"/>
    <w:rsid w:val="00361FF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2PHPDOCX">
    <w:name w:val="Medium Grid 2 Accent 2 PHPDOCX"/>
    <w:basedOn w:val="NormalTablePHPDOCX"/>
    <w:uiPriority w:val="68"/>
    <w:rsid w:val="00361FF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3PHPDOCX">
    <w:name w:val="Medium Grid 2 Accent 3 PHPDOCX"/>
    <w:basedOn w:val="NormalTablePHPDOCX"/>
    <w:uiPriority w:val="68"/>
    <w:rsid w:val="00361FF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4PHPDOCX">
    <w:name w:val="Medium Grid 2 Accent 4 PHPDOCX"/>
    <w:basedOn w:val="NormalTablePHPDOCX"/>
    <w:uiPriority w:val="68"/>
    <w:rsid w:val="00361FF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5PHPDOCX">
    <w:name w:val="Medium Grid 2 Accent 5 PHPDOCX"/>
    <w:basedOn w:val="NormalTablePHPDOCX"/>
    <w:uiPriority w:val="68"/>
    <w:rsid w:val="00361FF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6PHPDOCX">
    <w:name w:val="Medium Grid 2 Accent 6 PHPDOCX"/>
    <w:basedOn w:val="NormalTablePHPDOCX"/>
    <w:uiPriority w:val="68"/>
    <w:rsid w:val="00361FF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PHPDOCX">
    <w:name w:val="Medium Grid 3 PHPDOCX"/>
    <w:basedOn w:val="NormalTablePHPDOCX"/>
    <w:uiPriority w:val="69"/>
    <w:rsid w:val="00361FF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MediumGrid3Accent1PHPDOCX">
    <w:name w:val="Medium Grid 3 Accent 1 PHPDOCX"/>
    <w:basedOn w:val="NormalTablePHPDOCX"/>
    <w:uiPriority w:val="69"/>
    <w:rsid w:val="00361FF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MediumGrid3Accent2PHPDOCX">
    <w:name w:val="Medium Grid 3 Accent 2 PHPDOCX"/>
    <w:basedOn w:val="NormalTablePHPDOCX"/>
    <w:uiPriority w:val="69"/>
    <w:rsid w:val="00361FF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customStyle="1" w:styleId="MediumGrid3Accent3PHPDOCX">
    <w:name w:val="Medium Grid 3 Accent 3 PHPDOCX"/>
    <w:basedOn w:val="NormalTablePHPDOCX"/>
    <w:uiPriority w:val="69"/>
    <w:rsid w:val="00361FF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customStyle="1" w:styleId="MediumGrid3Accent5PHPDOCX">
    <w:name w:val="Medium Grid 3 Accent 5 PHPDOCX"/>
    <w:basedOn w:val="NormalTablePHPDOCX"/>
    <w:uiPriority w:val="69"/>
    <w:rsid w:val="00361FF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customStyle="1" w:styleId="MediumGrid3Accent4PHPDOCX">
    <w:name w:val="Medium Grid 3 Accent 4 PHPDOCX"/>
    <w:basedOn w:val="NormalTablePHPDOCX"/>
    <w:uiPriority w:val="69"/>
    <w:rsid w:val="00361FF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customStyle="1" w:styleId="MediumGrid3Accent6PHPDOCX">
    <w:name w:val="Medium Grid 3 Accent 6 PHPDOCX"/>
    <w:basedOn w:val="NormalTablePHPDOCX"/>
    <w:uiPriority w:val="69"/>
    <w:rsid w:val="00361FF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PHPDOCX">
    <w:name w:val="Dark List PHPDOCX"/>
    <w:basedOn w:val="NormalTablePHPDOCX"/>
    <w:uiPriority w:val="70"/>
    <w:rsid w:val="00361FF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DarkListAccent1PHPDOCX">
    <w:name w:val="Dark List Accent 1 PHPDOCX"/>
    <w:basedOn w:val="NormalTablePHPDOCX"/>
    <w:uiPriority w:val="70"/>
    <w:rsid w:val="00361FF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customStyle="1" w:styleId="DarkListAccent2PHPDOCX">
    <w:name w:val="Dark List Accent 2 PHPDOCX"/>
    <w:basedOn w:val="NormalTablePHPDOCX"/>
    <w:uiPriority w:val="70"/>
    <w:rsid w:val="00361FF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customStyle="1" w:styleId="DarkListAccent3PHPDOCX">
    <w:name w:val="Dark List Accent 3 PHPDOCX"/>
    <w:basedOn w:val="NormalTablePHPDOCX"/>
    <w:uiPriority w:val="70"/>
    <w:rsid w:val="00361FF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customStyle="1" w:styleId="DarkListAccent4PHPDOCX">
    <w:name w:val="Dark List Accent 4 PHPDOCX"/>
    <w:basedOn w:val="NormalTablePHPDOCX"/>
    <w:uiPriority w:val="70"/>
    <w:rsid w:val="00361FF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customStyle="1" w:styleId="DarkListAccent5PHPDOCX">
    <w:name w:val="Dark List Accent 5 PHPDOCX"/>
    <w:basedOn w:val="NormalTablePHPDOCX"/>
    <w:uiPriority w:val="70"/>
    <w:rsid w:val="00361FF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customStyle="1" w:styleId="DarkListAccent6PHPDOCX">
    <w:name w:val="Dark List Accent 6 PHPDOCX"/>
    <w:basedOn w:val="NormalTablePHPDOCX"/>
    <w:uiPriority w:val="70"/>
    <w:rsid w:val="00AC197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PHPDOCX">
    <w:name w:val="Colorful Shading PHPDOCX"/>
    <w:basedOn w:val="NormalTablePHPDOCX"/>
    <w:uiPriority w:val="71"/>
    <w:rsid w:val="00AC197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1PHPDOCX">
    <w:name w:val="Colorful Shading Accent 1 PHPDOCX"/>
    <w:basedOn w:val="NormalTablePHPDOCX"/>
    <w:uiPriority w:val="71"/>
    <w:rsid w:val="00AC197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2PHPDOCX">
    <w:name w:val="Colorful Shading Accent 2 PHPDOCX"/>
    <w:basedOn w:val="NormalTablePHPDOCX"/>
    <w:uiPriority w:val="71"/>
    <w:rsid w:val="00AC197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3PHPDOCX">
    <w:name w:val="Colorful Shading Accent 3 PHPDOCX"/>
    <w:basedOn w:val="NormalTablePHPDOCX"/>
    <w:uiPriority w:val="71"/>
    <w:rsid w:val="00AC197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ShadingAccent4PHPDOCX">
    <w:name w:val="Colorful Shading Accent 4 PHPDOCX"/>
    <w:basedOn w:val="NormalTablePHPDOCX"/>
    <w:uiPriority w:val="71"/>
    <w:rsid w:val="00AC197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5PHPDOCX">
    <w:name w:val="Colorful Shading Accent 5 PHPDOCX"/>
    <w:basedOn w:val="NormalTablePHPDOCX"/>
    <w:uiPriority w:val="71"/>
    <w:rsid w:val="00AC197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6PHPDOCX">
    <w:name w:val="Colorful Shading Accent 6 PHPDOCX"/>
    <w:basedOn w:val="NormalTablePHPDOCX"/>
    <w:uiPriority w:val="71"/>
    <w:rsid w:val="00AC197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PHPDOCX">
    <w:name w:val="Colorful List PHPDOCX"/>
    <w:basedOn w:val="NormalTablePHPDOCX"/>
    <w:uiPriority w:val="72"/>
    <w:rsid w:val="00AC197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ColorfulListAccent1PHPDOCX">
    <w:name w:val="Colorful List Accent 1 PHPDOCX"/>
    <w:basedOn w:val="NormalTablePHPDOCX"/>
    <w:uiPriority w:val="72"/>
    <w:rsid w:val="00AC197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ColorfulListAccent2PHPDOCX">
    <w:name w:val="Colorful List Accent 2 PHPDOCX"/>
    <w:basedOn w:val="NormalTablePHPDOCX"/>
    <w:uiPriority w:val="72"/>
    <w:rsid w:val="00AC197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ColorfulListAccent3PHPDOCX">
    <w:name w:val="Colorful List Accent 3 PHPDOCX"/>
    <w:basedOn w:val="NormalTablePHPDOCX"/>
    <w:uiPriority w:val="72"/>
    <w:rsid w:val="00AC197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ColorfulListAccent4PHPDOCX">
    <w:name w:val="Colorful List Accent 4 PHPDOCX"/>
    <w:basedOn w:val="NormalTablePHPDOCX"/>
    <w:uiPriority w:val="72"/>
    <w:rsid w:val="00AC197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ColorfulListAccent5PHPDOCX">
    <w:name w:val="Colorful List Accent 5 PHPDOCX"/>
    <w:basedOn w:val="NormalTablePHPDOCX"/>
    <w:uiPriority w:val="72"/>
    <w:rsid w:val="00AC197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ColorfulListAccent6PHPDOCX">
    <w:name w:val="Colorful List Accent 6 PHPDOCX"/>
    <w:basedOn w:val="NormalTablePHPDOCX"/>
    <w:uiPriority w:val="72"/>
    <w:rsid w:val="00AC197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PHPDOCX">
    <w:name w:val="Colorful Grid PHPDOCX"/>
    <w:basedOn w:val="NormalTablePHPDOCX"/>
    <w:uiPriority w:val="73"/>
    <w:rsid w:val="00AC197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ColorfulGridAccent1PHPDOCX">
    <w:name w:val="Colorful Grid Accent 1 PHPDOCX"/>
    <w:basedOn w:val="NormalTablePHPDOCX"/>
    <w:uiPriority w:val="73"/>
    <w:rsid w:val="00AC197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ColorfulGridAccent2PHPDOCX">
    <w:name w:val="Colorful Grid Accent 2 PHPDOCX"/>
    <w:basedOn w:val="NormalTablePHPDOCX"/>
    <w:uiPriority w:val="73"/>
    <w:rsid w:val="00AC197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ColorfulGridAccent3PHPDOCX">
    <w:name w:val="Colorful Grid Accent 3 PHPDOCX"/>
    <w:basedOn w:val="NormalTablePHPDOCX"/>
    <w:uiPriority w:val="73"/>
    <w:rsid w:val="00AC197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GridAccent4PHPDOCX">
    <w:name w:val="Colorful Grid Accent 4 PHPDOCX"/>
    <w:basedOn w:val="NormalTablePHPDOCX"/>
    <w:uiPriority w:val="73"/>
    <w:rsid w:val="00AC197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ColorfulGridAccent5PHPDOCX">
    <w:name w:val="Colorful Grid Accent 5 PHPDOCX"/>
    <w:basedOn w:val="NormalTablePHPDOCX"/>
    <w:uiPriority w:val="73"/>
    <w:rsid w:val="00AC197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ColorfulGridAccent6PHPDOCX">
    <w:name w:val="Colorful Grid Accent 6 PHPDOCX"/>
    <w:basedOn w:val="NormalTablePHPDOCX"/>
    <w:uiPriority w:val="73"/>
    <w:rsid w:val="00AC197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8A1A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1ADB"/>
  </w:style>
  <w:style w:type="paragraph" w:styleId="Footer">
    <w:name w:val="footer"/>
    <w:basedOn w:val="Normal"/>
    <w:link w:val="FooterChar"/>
    <w:uiPriority w:val="99"/>
    <w:unhideWhenUsed/>
    <w:rsid w:val="008A1A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1ADB"/>
  </w:style>
  <w:style w:type="paragraph" w:styleId="ListParagraph">
    <w:name w:val="List Paragraph"/>
    <w:basedOn w:val="Normal"/>
    <w:uiPriority w:val="99"/>
    <w:rsid w:val="00AF3C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97A89B-9A38-4107-BFE2-1BA90A5C2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326</Words>
  <Characters>1862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Vivek Bhupatiraju</cp:lastModifiedBy>
  <cp:revision>8</cp:revision>
  <dcterms:created xsi:type="dcterms:W3CDTF">2016-02-06T03:13:00Z</dcterms:created>
  <dcterms:modified xsi:type="dcterms:W3CDTF">2016-02-07T16:50:00Z</dcterms:modified>
</cp:coreProperties>
</file>